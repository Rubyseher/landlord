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40"/>
          <w:szCs w:val="40"/>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rPr>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u w:val="single"/>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rPr>
          <w:b/>
          <w:bCs/>
          <w:sz w:val="22"/>
          <w:szCs w:val="22"/>
        </w:rPr>
      </w:pPr>
    </w:p>
    <w:p w:rsidR="00E07D0D" w:rsidRDefault="00E07D0D">
      <w:pPr>
        <w:ind w:left="360"/>
        <w:jc w:val="center"/>
        <w:rPr>
          <w:b/>
          <w:bCs/>
          <w:sz w:val="22"/>
          <w:szCs w:val="22"/>
        </w:rPr>
      </w:pPr>
    </w:p>
    <w:p w:rsidR="00632822" w:rsidRDefault="00632822">
      <w:pPr>
        <w:ind w:left="360"/>
        <w:jc w:val="center"/>
        <w:rPr>
          <w:b/>
          <w:bCs/>
          <w:sz w:val="22"/>
          <w:szCs w:val="22"/>
        </w:rPr>
      </w:pPr>
    </w:p>
    <w:p w:rsidR="00632822" w:rsidRDefault="00632822">
      <w:pPr>
        <w:ind w:left="360"/>
        <w:jc w:val="center"/>
      </w:pPr>
      <w:r>
        <w:rPr>
          <w:b/>
          <w:bCs/>
          <w:sz w:val="22"/>
          <w:szCs w:val="22"/>
        </w:rPr>
        <w:t>LICENSE AGREEMENT</w:t>
      </w:r>
    </w:p>
    <w:p w:rsidR="00632822" w:rsidRDefault="00632822">
      <w:pPr>
        <w:jc w:val="both"/>
      </w:pPr>
      <w:r>
        <w:rPr>
          <w:b/>
        </w:rPr>
        <w:t xml:space="preserve">THIS LICENSE DEED </w:t>
      </w:r>
      <w:r>
        <w:t xml:space="preserve">is made and executed at Bangaluru on the </w:t>
      </w:r>
      <w:r w:rsidR="00963271">
        <w:rPr>
          <w:b/>
          <w:sz w:val="36"/>
          <w:szCs w:val="36"/>
        </w:rPr>
        <w:t>15</w:t>
      </w:r>
      <w:r>
        <w:rPr>
          <w:b/>
          <w:sz w:val="36"/>
          <w:szCs w:val="36"/>
          <w:vertAlign w:val="superscript"/>
        </w:rPr>
        <w:t>t</w:t>
      </w:r>
      <w:r w:rsidR="00963271">
        <w:rPr>
          <w:b/>
          <w:sz w:val="36"/>
          <w:szCs w:val="36"/>
          <w:vertAlign w:val="superscript"/>
        </w:rPr>
        <w:t>h</w:t>
      </w:r>
      <w:r>
        <w:rPr>
          <w:b/>
          <w:sz w:val="36"/>
          <w:szCs w:val="36"/>
        </w:rPr>
        <w:t xml:space="preserve"> day of </w:t>
      </w:r>
      <w:r w:rsidR="003E667C">
        <w:rPr>
          <w:b/>
          <w:sz w:val="36"/>
          <w:szCs w:val="36"/>
        </w:rPr>
        <w:t>Dec</w:t>
      </w:r>
      <w:r>
        <w:t>2019.</w:t>
      </w:r>
    </w:p>
    <w:p w:rsidR="00632822" w:rsidRDefault="00632822">
      <w:pPr>
        <w:jc w:val="center"/>
      </w:pPr>
      <w:r>
        <w:rPr>
          <w:sz w:val="22"/>
          <w:szCs w:val="22"/>
        </w:rPr>
        <w:t>BETWEEN</w:t>
      </w:r>
    </w:p>
    <w:p w:rsidR="00632822" w:rsidRPr="00E07D0D" w:rsidRDefault="00632822" w:rsidP="00E07D0D">
      <w:pPr>
        <w:jc w:val="both"/>
      </w:pPr>
      <w:r>
        <w:rPr>
          <w:b/>
        </w:rPr>
        <w:t xml:space="preserve">Mr. R. Maqsood, </w:t>
      </w:r>
      <w:r>
        <w:t xml:space="preserve">Owner of the house bearing No 86,1BHK, </w:t>
      </w:r>
      <w:r w:rsidR="007D7A33">
        <w:t>Ground</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rsidR="00632822" w:rsidRDefault="00632822">
      <w:r>
        <w:rPr>
          <w:sz w:val="22"/>
          <w:szCs w:val="22"/>
        </w:rPr>
        <w:t xml:space="preserve">                                                                          AND </w:t>
      </w:r>
    </w:p>
    <w:p w:rsidR="00632822" w:rsidRDefault="00632822">
      <w:pPr>
        <w:jc w:val="both"/>
      </w:pPr>
      <w:r>
        <w:rPr>
          <w:b/>
        </w:rPr>
        <w:t>Mr.</w:t>
      </w:r>
      <w:r w:rsidR="009316DA">
        <w:rPr>
          <w:b/>
        </w:rPr>
        <w:t xml:space="preserve"> </w:t>
      </w:r>
      <w:r w:rsidR="003E667C">
        <w:rPr>
          <w:b/>
        </w:rPr>
        <w:t>S</w:t>
      </w:r>
      <w:r w:rsidR="00963271">
        <w:rPr>
          <w:b/>
        </w:rPr>
        <w:t>ri Krishna .K.S</w:t>
      </w:r>
      <w:r w:rsidR="007C5BC9">
        <w:rPr>
          <w:b/>
        </w:rPr>
        <w:t xml:space="preserve"> </w:t>
      </w:r>
      <w:r>
        <w:rPr>
          <w:b/>
        </w:rPr>
        <w:t xml:space="preserve">. </w:t>
      </w:r>
      <w:r>
        <w:rPr>
          <w:rFonts w:ascii="Arial Narrow" w:hAnsi="Arial Narrow" w:cs="Arial Narrow"/>
        </w:rPr>
        <w:t xml:space="preserve">son of Mr </w:t>
      </w:r>
      <w:r w:rsidR="00963271">
        <w:rPr>
          <w:rFonts w:ascii="Arial Narrow" w:hAnsi="Arial Narrow" w:cs="Arial Narrow"/>
        </w:rPr>
        <w:t>K.T.Subramanya Bhat</w:t>
      </w:r>
      <w:r w:rsidR="00587120">
        <w:rPr>
          <w:rFonts w:ascii="Arial Narrow" w:hAnsi="Arial Narrow" w:cs="Arial Narrow"/>
        </w:rPr>
        <w:t xml:space="preserve"> House No </w:t>
      </w:r>
      <w:r w:rsidR="00963271">
        <w:rPr>
          <w:rFonts w:ascii="Arial Narrow" w:hAnsi="Arial Narrow" w:cs="Arial Narrow"/>
        </w:rPr>
        <w:t>164</w:t>
      </w:r>
      <w:r w:rsidR="00587120">
        <w:rPr>
          <w:rFonts w:ascii="Arial Narrow" w:hAnsi="Arial Narrow" w:cs="Arial Narrow"/>
        </w:rPr>
        <w:t>,</w:t>
      </w:r>
      <w:r w:rsidR="00963271">
        <w:rPr>
          <w:rFonts w:ascii="Arial Narrow" w:hAnsi="Arial Narrow" w:cs="Arial Narrow"/>
        </w:rPr>
        <w:t>Main Road</w:t>
      </w:r>
      <w:r w:rsidR="00587120">
        <w:rPr>
          <w:rFonts w:ascii="Arial Narrow" w:hAnsi="Arial Narrow" w:cs="Arial Narrow"/>
        </w:rPr>
        <w:t>,</w:t>
      </w:r>
      <w:r w:rsidR="00963271">
        <w:rPr>
          <w:rFonts w:ascii="Arial Narrow" w:hAnsi="Arial Narrow" w:cs="Arial Narrow"/>
        </w:rPr>
        <w:t>Keladi</w:t>
      </w:r>
      <w:r w:rsidR="00587120">
        <w:rPr>
          <w:rFonts w:ascii="Arial Narrow" w:hAnsi="Arial Narrow" w:cs="Arial Narrow"/>
        </w:rPr>
        <w:t>,</w:t>
      </w:r>
      <w:r w:rsidR="00963271">
        <w:rPr>
          <w:rFonts w:ascii="Arial Narrow" w:hAnsi="Arial Narrow" w:cs="Arial Narrow"/>
        </w:rPr>
        <w:t>Keladi,</w:t>
      </w:r>
      <w:r w:rsidR="00587120">
        <w:rPr>
          <w:rFonts w:ascii="Arial Narrow" w:hAnsi="Arial Narrow" w:cs="Arial Narrow"/>
        </w:rPr>
        <w:t xml:space="preserve"> </w:t>
      </w:r>
      <w:r w:rsidR="00963271">
        <w:rPr>
          <w:rFonts w:ascii="Arial Narrow" w:hAnsi="Arial Narrow" w:cs="Arial Narrow"/>
        </w:rPr>
        <w:t xml:space="preserve">Shimoga </w:t>
      </w:r>
      <w:r w:rsidR="00587120">
        <w:rPr>
          <w:rFonts w:ascii="Arial Narrow" w:hAnsi="Arial Narrow" w:cs="Arial Narrow"/>
        </w:rPr>
        <w:t xml:space="preserve">, </w:t>
      </w:r>
      <w:r w:rsidR="00963271">
        <w:rPr>
          <w:rFonts w:ascii="Arial Narrow" w:hAnsi="Arial Narrow" w:cs="Arial Narrow"/>
        </w:rPr>
        <w:t>Sagar</w:t>
      </w:r>
      <w:r w:rsidR="00587120">
        <w:rPr>
          <w:rFonts w:ascii="Arial Narrow" w:hAnsi="Arial Narrow" w:cs="Arial Narrow"/>
        </w:rPr>
        <w:t xml:space="preserve">, </w:t>
      </w:r>
      <w:r w:rsidR="00963271">
        <w:rPr>
          <w:rFonts w:ascii="Arial Narrow" w:hAnsi="Arial Narrow" w:cs="Arial Narrow"/>
        </w:rPr>
        <w:t>Karnataka</w:t>
      </w:r>
      <w:r w:rsidR="00587120">
        <w:rPr>
          <w:rFonts w:ascii="Arial Narrow" w:hAnsi="Arial Narrow" w:cs="Arial Narrow"/>
        </w:rPr>
        <w:t xml:space="preserve">. </w:t>
      </w:r>
      <w:r w:rsidR="00963271">
        <w:rPr>
          <w:rFonts w:ascii="Arial Narrow" w:hAnsi="Arial Narrow" w:cs="Arial Narrow"/>
        </w:rPr>
        <w:t>577401</w:t>
      </w:r>
      <w:r w:rsidR="00587120">
        <w:rPr>
          <w:rFonts w:ascii="Arial Narrow" w:hAnsi="Arial Narrow" w:cs="Arial Narrow"/>
        </w:rPr>
        <w:t xml:space="preserve">.  </w:t>
      </w:r>
      <w:r>
        <w:rPr>
          <w:rFonts w:ascii="Arial Narrow" w:hAnsi="Arial Narrow" w:cs="Arial Narrow"/>
        </w:rPr>
        <w:t>(</w:t>
      </w:r>
      <w:r w:rsidR="007C5BC9">
        <w:rPr>
          <w:rFonts w:ascii="Arial Narrow" w:hAnsi="Arial Narrow" w:cs="Arial Narrow"/>
        </w:rPr>
        <w:t xml:space="preserve">Aadhar </w:t>
      </w:r>
      <w:r>
        <w:rPr>
          <w:rFonts w:ascii="Arial Narrow" w:hAnsi="Arial Narrow" w:cs="Arial Narrow"/>
        </w:rPr>
        <w:t>No</w:t>
      </w:r>
      <w:r w:rsidR="00587120">
        <w:rPr>
          <w:rFonts w:ascii="Arial Narrow" w:hAnsi="Arial Narrow" w:cs="Arial Narrow"/>
        </w:rPr>
        <w:t xml:space="preserve"> </w:t>
      </w:r>
      <w:r w:rsidR="00963271">
        <w:rPr>
          <w:rFonts w:ascii="Arial Narrow" w:hAnsi="Arial Narrow" w:cs="Arial Narrow"/>
        </w:rPr>
        <w:t>5147 2736 2994</w:t>
      </w:r>
      <w:r>
        <w:rPr>
          <w:rFonts w:ascii="Arial Narrow" w:hAnsi="Arial Narrow" w:cs="Arial Narrow"/>
        </w:rPr>
        <w:t xml:space="preserve">).Mobile no  </w:t>
      </w:r>
      <w:r w:rsidR="00746EA6">
        <w:rPr>
          <w:rFonts w:ascii="Arial Narrow" w:hAnsi="Arial Narrow" w:cs="Arial Narrow"/>
        </w:rPr>
        <w:t>8904186310</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p>
    <w:p w:rsidR="00632822" w:rsidRDefault="00632822">
      <w:pPr>
        <w:ind w:left="360"/>
        <w:jc w:val="both"/>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632822" w:rsidRDefault="00632822">
      <w:pPr>
        <w:jc w:val="center"/>
      </w:pPr>
      <w:r>
        <w:rPr>
          <w:b/>
          <w:bCs/>
          <w:sz w:val="22"/>
          <w:szCs w:val="22"/>
        </w:rPr>
        <w:t>WITNESSETH AS HEREUNDER.</w:t>
      </w:r>
    </w:p>
    <w:p w:rsidR="00632822" w:rsidRDefault="00632822">
      <w:pPr>
        <w:ind w:left="360"/>
        <w:jc w:val="both"/>
        <w:rPr>
          <w:b/>
          <w:bCs/>
          <w:sz w:val="22"/>
          <w:szCs w:val="22"/>
        </w:rPr>
      </w:pPr>
    </w:p>
    <w:p w:rsidR="00632822" w:rsidRPr="002E504C" w:rsidRDefault="00632822">
      <w:pPr>
        <w:jc w:val="both"/>
      </w:pPr>
      <w:r>
        <w:rPr>
          <w:b/>
          <w:sz w:val="26"/>
          <w:szCs w:val="26"/>
        </w:rPr>
        <w:t xml:space="preserve">WHEREAS </w:t>
      </w:r>
      <w:r>
        <w:rPr>
          <w:sz w:val="26"/>
          <w:szCs w:val="26"/>
        </w:rPr>
        <w:t>the First Party is the owner of the House of 1BHK (i.e.1 Bedroom, Hall , Kitchen, 1 ba</w:t>
      </w:r>
      <w:r w:rsidR="007D7A33">
        <w:rPr>
          <w:sz w:val="26"/>
          <w:szCs w:val="26"/>
        </w:rPr>
        <w:t>ck yard</w:t>
      </w:r>
      <w:r>
        <w:rPr>
          <w:sz w:val="26"/>
          <w:szCs w:val="26"/>
        </w:rPr>
        <w:t xml:space="preserve">, and a bath room ) of  type Semi furnished,  more Clearly defined in SCHEDULE given at the end of this deed,  located at </w:t>
      </w:r>
      <w:r w:rsidR="007D7A33">
        <w:rPr>
          <w:sz w:val="26"/>
          <w:szCs w:val="26"/>
        </w:rPr>
        <w:t>Ground</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rsidR="00632822" w:rsidRDefault="00632822">
      <w:pPr>
        <w:jc w:val="both"/>
      </w:pPr>
      <w:r>
        <w:rPr>
          <w:sz w:val="26"/>
          <w:szCs w:val="26"/>
        </w:rPr>
        <w:t>Parking place for one number Scooter will be provided. Parking 4- wheeler or 3- wheeler not allowed.</w:t>
      </w:r>
    </w:p>
    <w:p w:rsidR="00632822" w:rsidRDefault="00632822">
      <w:pPr>
        <w:jc w:val="both"/>
        <w:rPr>
          <w:sz w:val="26"/>
          <w:szCs w:val="26"/>
        </w:rPr>
      </w:pPr>
    </w:p>
    <w:p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sidR="00746EA6">
        <w:rPr>
          <w:b/>
          <w:sz w:val="26"/>
          <w:szCs w:val="26"/>
        </w:rPr>
        <w:t>5</w:t>
      </w:r>
      <w:r>
        <w:rPr>
          <w:b/>
          <w:sz w:val="26"/>
          <w:szCs w:val="26"/>
          <w:vertAlign w:val="superscript"/>
        </w:rPr>
        <w:t>t</w:t>
      </w:r>
      <w:r w:rsidR="00746EA6">
        <w:rPr>
          <w:b/>
          <w:sz w:val="26"/>
          <w:szCs w:val="26"/>
          <w:vertAlign w:val="superscript"/>
        </w:rPr>
        <w:t>h</w:t>
      </w:r>
      <w:r>
        <w:rPr>
          <w:b/>
          <w:sz w:val="26"/>
          <w:szCs w:val="26"/>
        </w:rPr>
        <w:t xml:space="preserve"> day of </w:t>
      </w:r>
      <w:r w:rsidR="005A1680">
        <w:rPr>
          <w:b/>
          <w:sz w:val="26"/>
          <w:szCs w:val="26"/>
        </w:rPr>
        <w:t>De</w:t>
      </w:r>
      <w:r w:rsidR="00746EA6">
        <w:rPr>
          <w:b/>
          <w:sz w:val="26"/>
          <w:szCs w:val="26"/>
        </w:rPr>
        <w:t>c</w:t>
      </w:r>
      <w:r>
        <w:rPr>
          <w:b/>
          <w:sz w:val="26"/>
          <w:szCs w:val="26"/>
        </w:rPr>
        <w:t xml:space="preserve"> 2019</w:t>
      </w:r>
      <w:r>
        <w:rPr>
          <w:sz w:val="26"/>
          <w:szCs w:val="26"/>
        </w:rPr>
        <w:t xml:space="preserve"> for the own use </w:t>
      </w:r>
      <w:r>
        <w:rPr>
          <w:b/>
          <w:sz w:val="26"/>
          <w:szCs w:val="26"/>
        </w:rPr>
        <w:t>for residing,</w:t>
      </w:r>
      <w:r>
        <w:rPr>
          <w:sz w:val="26"/>
          <w:szCs w:val="26"/>
        </w:rPr>
        <w:t xml:space="preserve"> the whole of the 1 BHK, as Semi Furnished house</w:t>
      </w:r>
      <w:r w:rsidR="00705285" w:rsidRPr="00746EA6">
        <w:rPr>
          <w:sz w:val="26"/>
          <w:szCs w:val="26"/>
        </w:rPr>
        <w:t>.</w:t>
      </w:r>
      <w:r w:rsidR="00746EA6" w:rsidRPr="00746EA6">
        <w:rPr>
          <w:sz w:val="26"/>
          <w:szCs w:val="26"/>
        </w:rPr>
        <w:t xml:space="preserve"> </w:t>
      </w:r>
      <w:r w:rsidR="00705285" w:rsidRPr="00746EA6">
        <w:rPr>
          <w:sz w:val="26"/>
          <w:szCs w:val="26"/>
        </w:rPr>
        <w:t>He</w:t>
      </w:r>
      <w:r w:rsidR="00746EA6">
        <w:rPr>
          <w:sz w:val="26"/>
          <w:szCs w:val="26"/>
        </w:rPr>
        <w:t xml:space="preserve"> </w:t>
      </w:r>
      <w:r>
        <w:rPr>
          <w:sz w:val="26"/>
          <w:szCs w:val="26"/>
        </w:rPr>
        <w:t xml:space="preserve">has therefore approached the First Party to grant on LICENSE the said SCHEDULE PREMISES. </w:t>
      </w:r>
    </w:p>
    <w:p w:rsidR="00632822" w:rsidRDefault="00632822">
      <w:pPr>
        <w:jc w:val="both"/>
        <w:rPr>
          <w:sz w:val="26"/>
          <w:szCs w:val="26"/>
        </w:rPr>
      </w:pPr>
    </w:p>
    <w:p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rsidR="00632822" w:rsidRDefault="00632822">
      <w:pPr>
        <w:tabs>
          <w:tab w:val="left" w:pos="810"/>
        </w:tabs>
        <w:ind w:left="810" w:hanging="810"/>
        <w:jc w:val="both"/>
        <w:rPr>
          <w:sz w:val="26"/>
          <w:szCs w:val="26"/>
        </w:rPr>
      </w:pPr>
    </w:p>
    <w:p w:rsidR="00632822" w:rsidRDefault="00632822">
      <w:pPr>
        <w:tabs>
          <w:tab w:val="left" w:pos="810"/>
        </w:tabs>
        <w:ind w:left="810" w:hanging="810"/>
        <w:jc w:val="both"/>
      </w:pPr>
      <w:bookmarkStart w:id="0" w:name="_Hlk12294548"/>
      <w:bookmarkStart w:id="1" w:name="_Hlk12294474"/>
      <w:r>
        <w:rPr>
          <w:b/>
          <w:bCs/>
          <w:color w:val="000000"/>
          <w:sz w:val="26"/>
          <w:szCs w:val="26"/>
          <w:u w:val="single"/>
        </w:rPr>
        <w:t>Security Deposit:</w:t>
      </w:r>
    </w:p>
    <w:bookmarkEnd w:id="0"/>
    <w:p w:rsidR="00632822" w:rsidRDefault="00632822">
      <w:pPr>
        <w:tabs>
          <w:tab w:val="left" w:pos="810"/>
        </w:tabs>
        <w:ind w:left="810" w:hanging="810"/>
        <w:jc w:val="both"/>
        <w:rPr>
          <w:b/>
          <w:sz w:val="26"/>
          <w:szCs w:val="26"/>
        </w:rPr>
      </w:pPr>
    </w:p>
    <w:p w:rsidR="005D34E1" w:rsidRPr="005D34E1"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1"/>
      <w:r>
        <w:rPr>
          <w:color w:val="000000"/>
          <w:sz w:val="26"/>
          <w:szCs w:val="26"/>
        </w:rPr>
        <w:t xml:space="preserve">Party a sum of </w:t>
      </w:r>
    </w:p>
    <w:p w:rsidR="005D34E1" w:rsidRDefault="00632822" w:rsidP="005D34E1">
      <w:pPr>
        <w:pStyle w:val="BodyTextIndent"/>
        <w:tabs>
          <w:tab w:val="clear" w:pos="5400"/>
          <w:tab w:val="left" w:pos="810"/>
        </w:tabs>
        <w:ind w:left="810" w:firstLine="0"/>
        <w:jc w:val="both"/>
        <w:rPr>
          <w:color w:val="000000"/>
          <w:sz w:val="26"/>
          <w:szCs w:val="26"/>
        </w:rPr>
      </w:pPr>
      <w:r>
        <w:rPr>
          <w:b/>
          <w:bCs/>
          <w:color w:val="000000"/>
          <w:sz w:val="26"/>
          <w:szCs w:val="26"/>
        </w:rPr>
        <w:t xml:space="preserve">Rs </w:t>
      </w:r>
      <w:r w:rsidR="005A1680">
        <w:rPr>
          <w:b/>
          <w:bCs/>
          <w:color w:val="000000"/>
          <w:sz w:val="26"/>
          <w:szCs w:val="26"/>
        </w:rPr>
        <w:t>5</w:t>
      </w:r>
      <w:r>
        <w:rPr>
          <w:b/>
          <w:bCs/>
          <w:color w:val="000000"/>
          <w:sz w:val="26"/>
          <w:szCs w:val="26"/>
        </w:rPr>
        <w:t>,000 /- (Rupees F</w:t>
      </w:r>
      <w:r w:rsidR="007C5BC9">
        <w:rPr>
          <w:b/>
          <w:bCs/>
          <w:color w:val="000000"/>
          <w:sz w:val="26"/>
          <w:szCs w:val="26"/>
        </w:rPr>
        <w:t>ive</w:t>
      </w:r>
      <w:r>
        <w:rPr>
          <w:b/>
          <w:bCs/>
          <w:color w:val="000000"/>
          <w:sz w:val="26"/>
          <w:szCs w:val="26"/>
        </w:rPr>
        <w:t xml:space="preserve"> Thousand (Cash) </w:t>
      </w:r>
      <w:r>
        <w:rPr>
          <w:color w:val="000000"/>
          <w:sz w:val="26"/>
          <w:szCs w:val="26"/>
        </w:rPr>
        <w:t xml:space="preserve">as </w:t>
      </w:r>
      <w:r w:rsidR="007C5BC9">
        <w:rPr>
          <w:color w:val="000000"/>
          <w:sz w:val="26"/>
          <w:szCs w:val="26"/>
        </w:rPr>
        <w:t>token money</w:t>
      </w:r>
      <w:r w:rsidR="005D34E1">
        <w:rPr>
          <w:color w:val="000000"/>
          <w:sz w:val="26"/>
          <w:szCs w:val="26"/>
        </w:rPr>
        <w:t>.</w:t>
      </w:r>
    </w:p>
    <w:p w:rsidR="00231AE6" w:rsidRDefault="005D34E1" w:rsidP="00231AE6">
      <w:pPr>
        <w:pStyle w:val="BodyTextIndent"/>
        <w:tabs>
          <w:tab w:val="clear" w:pos="5400"/>
          <w:tab w:val="left" w:pos="810"/>
        </w:tabs>
        <w:ind w:left="810" w:firstLine="0"/>
        <w:jc w:val="both"/>
        <w:rPr>
          <w:color w:val="000000"/>
          <w:sz w:val="26"/>
          <w:szCs w:val="26"/>
        </w:rPr>
      </w:pPr>
      <w:r w:rsidRPr="005D34E1">
        <w:rPr>
          <w:b/>
          <w:bCs/>
          <w:color w:val="000000"/>
          <w:sz w:val="26"/>
          <w:szCs w:val="26"/>
        </w:rPr>
        <w:t xml:space="preserve">The remaining 35,000/- </w:t>
      </w:r>
      <w:r w:rsidR="009878CA">
        <w:rPr>
          <w:b/>
          <w:bCs/>
          <w:color w:val="000000"/>
          <w:sz w:val="26"/>
          <w:szCs w:val="26"/>
        </w:rPr>
        <w:t xml:space="preserve">has been paid </w:t>
      </w:r>
      <w:r w:rsidRPr="005D34E1">
        <w:rPr>
          <w:b/>
          <w:bCs/>
          <w:color w:val="000000"/>
          <w:sz w:val="26"/>
          <w:szCs w:val="26"/>
        </w:rPr>
        <w:t xml:space="preserve"> </w:t>
      </w:r>
      <w:r w:rsidR="009878CA">
        <w:rPr>
          <w:b/>
          <w:bCs/>
          <w:color w:val="000000"/>
          <w:sz w:val="26"/>
          <w:szCs w:val="26"/>
        </w:rPr>
        <w:t>in</w:t>
      </w:r>
      <w:r w:rsidRPr="005D34E1">
        <w:rPr>
          <w:b/>
          <w:bCs/>
          <w:color w:val="000000"/>
          <w:sz w:val="26"/>
          <w:szCs w:val="26"/>
        </w:rPr>
        <w:t xml:space="preserve"> Jan 2020</w:t>
      </w:r>
      <w:r>
        <w:rPr>
          <w:color w:val="000000"/>
          <w:sz w:val="26"/>
          <w:szCs w:val="26"/>
        </w:rPr>
        <w:t>.</w:t>
      </w:r>
      <w:r w:rsidR="009878CA">
        <w:rPr>
          <w:color w:val="000000"/>
          <w:sz w:val="26"/>
          <w:szCs w:val="26"/>
        </w:rPr>
        <w:t>(Cash)</w:t>
      </w:r>
      <w:r w:rsidR="00231AE6">
        <w:rPr>
          <w:color w:val="000000"/>
          <w:sz w:val="26"/>
          <w:szCs w:val="26"/>
        </w:rPr>
        <w:t>`</w:t>
      </w:r>
      <w:bookmarkStart w:id="2" w:name="_GoBack"/>
      <w:bookmarkEnd w:id="2"/>
      <w:r w:rsidR="00231AE6">
        <w:rPr>
          <w:b/>
          <w:bCs/>
          <w:color w:val="000000"/>
          <w:sz w:val="26"/>
          <w:szCs w:val="26"/>
        </w:rPr>
        <w:t>`</w:t>
      </w:r>
      <w:r w:rsidR="00231AE6">
        <w:rPr>
          <w:b/>
          <w:bCs/>
          <w:color w:val="000000"/>
          <w:sz w:val="26"/>
          <w:szCs w:val="26"/>
        </w:rPr>
        <w:tab/>
      </w:r>
      <w:r w:rsidR="00231AE6">
        <w:rPr>
          <w:b/>
          <w:bCs/>
          <w:color w:val="000000"/>
          <w:sz w:val="26"/>
          <w:szCs w:val="26"/>
        </w:rPr>
        <w:tab/>
      </w:r>
    </w:p>
    <w:p w:rsidR="00195908" w:rsidRDefault="005D34E1" w:rsidP="005D34E1">
      <w:pPr>
        <w:pStyle w:val="BodyTextIndent"/>
        <w:tabs>
          <w:tab w:val="clear" w:pos="5400"/>
          <w:tab w:val="left" w:pos="810"/>
        </w:tabs>
        <w:ind w:left="810" w:firstLine="0"/>
        <w:jc w:val="both"/>
        <w:rPr>
          <w:b/>
          <w:bCs/>
          <w:color w:val="000000"/>
          <w:sz w:val="26"/>
          <w:szCs w:val="26"/>
        </w:rPr>
      </w:pPr>
      <w:r>
        <w:rPr>
          <w:b/>
          <w:bCs/>
          <w:color w:val="000000"/>
          <w:sz w:val="26"/>
          <w:szCs w:val="26"/>
        </w:rPr>
        <w:t xml:space="preserve">The total </w:t>
      </w:r>
      <w:r w:rsidR="00632822" w:rsidRPr="005D34E1">
        <w:rPr>
          <w:b/>
          <w:bCs/>
          <w:color w:val="000000"/>
          <w:sz w:val="26"/>
          <w:szCs w:val="26"/>
        </w:rPr>
        <w:t>security deposit</w:t>
      </w:r>
      <w:r w:rsidRPr="005D34E1">
        <w:rPr>
          <w:b/>
          <w:bCs/>
          <w:color w:val="000000"/>
          <w:sz w:val="26"/>
          <w:szCs w:val="26"/>
        </w:rPr>
        <w:t xml:space="preserve"> amount is 40,000/-</w:t>
      </w:r>
      <w:r w:rsidR="00632822" w:rsidRPr="005D34E1">
        <w:rPr>
          <w:b/>
          <w:bCs/>
          <w:color w:val="000000"/>
          <w:sz w:val="26"/>
          <w:szCs w:val="26"/>
        </w:rPr>
        <w:t>.</w:t>
      </w:r>
    </w:p>
    <w:p w:rsidR="00E33C79" w:rsidRPr="00CF4694" w:rsidRDefault="00632822" w:rsidP="005D34E1">
      <w:pPr>
        <w:pStyle w:val="BodyTextIndent"/>
        <w:tabs>
          <w:tab w:val="clear" w:pos="5400"/>
          <w:tab w:val="left" w:pos="810"/>
        </w:tabs>
        <w:ind w:left="810" w:firstLine="0"/>
        <w:jc w:val="both"/>
      </w:pPr>
      <w:r w:rsidRPr="005D34E1">
        <w:rPr>
          <w:b/>
          <w:bCs/>
          <w:color w:val="000000"/>
          <w:sz w:val="26"/>
          <w:szCs w:val="26"/>
        </w:rPr>
        <w:t xml:space="preserve"> </w:t>
      </w:r>
      <w:r>
        <w:rPr>
          <w:color w:val="000000"/>
          <w:sz w:val="26"/>
          <w:szCs w:val="26"/>
        </w:rPr>
        <w:t xml:space="preserve">The deposit shall be refundable by the First Party to the Second Party, interest-free at the expiry / termination of the Agreement , after </w:t>
      </w:r>
      <w:r w:rsidR="005D34E1">
        <w:rPr>
          <w:color w:val="000000"/>
          <w:sz w:val="26"/>
          <w:szCs w:val="26"/>
        </w:rPr>
        <w:t>h</w:t>
      </w:r>
      <w:r>
        <w:rPr>
          <w:color w:val="000000"/>
          <w:sz w:val="26"/>
          <w:szCs w:val="26"/>
        </w:rPr>
        <w:t xml:space="preserve">anding over possession of the scheduled premises by the Second Party to the First Party - after deducting </w:t>
      </w:r>
      <w:r w:rsidR="002034F4">
        <w:rPr>
          <w:color w:val="000000"/>
          <w:sz w:val="26"/>
          <w:szCs w:val="26"/>
        </w:rPr>
        <w:t xml:space="preserve">one month (latest) rent and </w:t>
      </w:r>
      <w:r>
        <w:rPr>
          <w:color w:val="000000"/>
          <w:sz w:val="26"/>
          <w:szCs w:val="26"/>
        </w:rPr>
        <w:t>arrears if any such as LICENSE FEE, and any other charges/ damages, etc. that may be due from the Second Party.</w:t>
      </w:r>
    </w:p>
    <w:p w:rsidR="00E33C79" w:rsidRPr="005E7C6E" w:rsidRDefault="00E33C79" w:rsidP="005E7C6E">
      <w:pPr>
        <w:tabs>
          <w:tab w:val="left" w:pos="810"/>
        </w:tabs>
        <w:jc w:val="both"/>
      </w:pPr>
    </w:p>
    <w:p w:rsidR="00632822" w:rsidRDefault="00632822">
      <w:pPr>
        <w:tabs>
          <w:tab w:val="left" w:pos="810"/>
        </w:tabs>
        <w:ind w:left="810" w:hanging="810"/>
        <w:jc w:val="both"/>
      </w:pPr>
      <w:r>
        <w:rPr>
          <w:b/>
          <w:bCs/>
          <w:color w:val="000000"/>
          <w:sz w:val="26"/>
          <w:szCs w:val="26"/>
          <w:u w:val="single"/>
        </w:rPr>
        <w:t>Monthly Rent:</w:t>
      </w:r>
    </w:p>
    <w:p w:rsidR="00632822" w:rsidRDefault="00632822">
      <w:pPr>
        <w:tabs>
          <w:tab w:val="left" w:pos="810"/>
        </w:tabs>
        <w:jc w:val="both"/>
        <w:rPr>
          <w:b/>
          <w:sz w:val="26"/>
          <w:szCs w:val="26"/>
        </w:rPr>
      </w:pPr>
      <w:bookmarkStart w:id="3" w:name="_Hlk12294420"/>
    </w:p>
    <w:p w:rsidR="00632822" w:rsidRDefault="00632822">
      <w:pPr>
        <w:numPr>
          <w:ilvl w:val="0"/>
          <w:numId w:val="6"/>
        </w:numPr>
        <w:tabs>
          <w:tab w:val="left" w:pos="810"/>
        </w:tabs>
        <w:ind w:left="810" w:hanging="810"/>
        <w:jc w:val="both"/>
      </w:pPr>
      <w:bookmarkStart w:id="4" w:name="_Hlk12294353"/>
      <w:r>
        <w:rPr>
          <w:color w:val="000000"/>
          <w:sz w:val="26"/>
          <w:szCs w:val="26"/>
        </w:rPr>
        <w:t xml:space="preserve">The Second Party shall pay regularly </w:t>
      </w:r>
      <w:bookmarkEnd w:id="4"/>
      <w:r>
        <w:rPr>
          <w:color w:val="000000"/>
          <w:sz w:val="26"/>
          <w:szCs w:val="26"/>
        </w:rPr>
        <w:t>on or before 5</w:t>
      </w:r>
      <w:r>
        <w:rPr>
          <w:color w:val="000000"/>
          <w:sz w:val="26"/>
          <w:szCs w:val="26"/>
          <w:vertAlign w:val="superscript"/>
        </w:rPr>
        <w:t xml:space="preserve">th </w:t>
      </w:r>
      <w:r>
        <w:rPr>
          <w:color w:val="000000"/>
          <w:sz w:val="26"/>
          <w:szCs w:val="26"/>
        </w:rPr>
        <w:t xml:space="preserve">day of calendar month to </w:t>
      </w:r>
      <w:bookmarkEnd w:id="3"/>
      <w:r>
        <w:rPr>
          <w:color w:val="000000"/>
          <w:sz w:val="26"/>
          <w:szCs w:val="26"/>
        </w:rPr>
        <w:t>the First Party, the MONTHLY LICENSE FEE for that particular month in respect of the aforesaid accommodation in the SCHEDULE premises, at the rate of Rs. 1</w:t>
      </w:r>
      <w:r w:rsidR="005E7C6E">
        <w:rPr>
          <w:color w:val="000000"/>
          <w:sz w:val="26"/>
          <w:szCs w:val="26"/>
        </w:rPr>
        <w:t>2</w:t>
      </w:r>
      <w:r>
        <w:rPr>
          <w:color w:val="000000"/>
          <w:sz w:val="26"/>
          <w:szCs w:val="26"/>
        </w:rPr>
        <w:t>,000/- (Rupees T</w:t>
      </w:r>
      <w:r w:rsidR="005E7C6E">
        <w:rPr>
          <w:color w:val="000000"/>
          <w:sz w:val="26"/>
          <w:szCs w:val="26"/>
        </w:rPr>
        <w:t>welve</w:t>
      </w:r>
      <w:r>
        <w:rPr>
          <w:color w:val="000000"/>
          <w:sz w:val="26"/>
          <w:szCs w:val="26"/>
        </w:rPr>
        <w:t xml:space="preserve"> Thousand only) Per Month </w:t>
      </w:r>
      <w:r w:rsidR="002E504C">
        <w:rPr>
          <w:color w:val="000000"/>
          <w:sz w:val="26"/>
          <w:szCs w:val="26"/>
        </w:rPr>
        <w:t>.</w:t>
      </w:r>
      <w:r>
        <w:rPr>
          <w:color w:val="000000"/>
          <w:sz w:val="26"/>
          <w:szCs w:val="26"/>
        </w:rPr>
        <w:t xml:space="preserve"> (The Electricity and water fee not included in the monthly License Fee. This is to be paid by LICENSEE separately)</w:t>
      </w:r>
    </w:p>
    <w:p w:rsidR="00632822" w:rsidRDefault="00632822">
      <w:pPr>
        <w:tabs>
          <w:tab w:val="left" w:pos="810"/>
        </w:tabs>
        <w:ind w:left="810" w:hanging="810"/>
        <w:jc w:val="both"/>
        <w:rPr>
          <w:b/>
          <w:bCs/>
          <w:sz w:val="26"/>
          <w:szCs w:val="26"/>
          <w:u w:val="single"/>
        </w:rPr>
      </w:pPr>
    </w:p>
    <w:p w:rsidR="00632822" w:rsidRDefault="00632822">
      <w:pPr>
        <w:pStyle w:val="ListParagrap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 xml:space="preserve">The LICENSE Fee is accounted from start of the month to end of the month. If the Second Party vacates after the start of any month, he shall pay to the First Party the LICENSEE FEE for that particular full month. </w:t>
      </w:r>
    </w:p>
    <w:p w:rsidR="00632822" w:rsidRDefault="00632822">
      <w:pPr>
        <w:tabs>
          <w:tab w:val="left" w:pos="810"/>
        </w:tabs>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Consumables:</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The Second Party shall pay the</w:t>
      </w:r>
      <w:r>
        <w:rPr>
          <w:sz w:val="26"/>
          <w:szCs w:val="26"/>
        </w:rPr>
        <w:t xml:space="preserve"> monthly Electric charge </w:t>
      </w:r>
      <w:r>
        <w:rPr>
          <w:b/>
          <w:sz w:val="26"/>
          <w:szCs w:val="26"/>
        </w:rPr>
        <w:t>directly to the Electricity office</w:t>
      </w:r>
      <w:r>
        <w:rPr>
          <w:sz w:val="26"/>
          <w:szCs w:val="26"/>
        </w:rPr>
        <w:t xml:space="preserve"> within the due dates, he shall bear the late payment fee (if any).</w:t>
      </w:r>
      <w:r>
        <w:rPr>
          <w:b/>
          <w:sz w:val="26"/>
          <w:szCs w:val="26"/>
        </w:rPr>
        <w:t xml:space="preserve"> </w:t>
      </w:r>
    </w:p>
    <w:p w:rsidR="00632822" w:rsidRDefault="00632822">
      <w:pPr>
        <w:tabs>
          <w:tab w:val="left" w:pos="810"/>
        </w:tabs>
        <w:ind w:left="720"/>
        <w:jc w:val="both"/>
      </w:pPr>
      <w:r>
        <w:rPr>
          <w:b/>
          <w:bCs/>
          <w:color w:val="000000"/>
          <w:sz w:val="26"/>
          <w:szCs w:val="26"/>
          <w:u w:val="single"/>
        </w:rPr>
        <w:t xml:space="preserve"> </w:t>
      </w:r>
      <w:r>
        <w:rPr>
          <w:color w:val="000000"/>
          <w:sz w:val="26"/>
          <w:szCs w:val="26"/>
        </w:rPr>
        <w:t>Monthly License fee made by the Second Party to the First Party shall be made to   Bank account only.).</w:t>
      </w:r>
    </w:p>
    <w:p w:rsidR="00632822" w:rsidRDefault="00632822">
      <w:pPr>
        <w:tabs>
          <w:tab w:val="left" w:pos="810"/>
        </w:tabs>
        <w:ind w:left="720"/>
        <w:jc w:val="both"/>
        <w:rPr>
          <w:rFonts w:ascii="Arial Narrow" w:hAnsi="Arial Narrow" w:cs="Arial Narrow"/>
          <w:b/>
          <w:sz w:val="26"/>
          <w:szCs w:val="26"/>
        </w:rPr>
      </w:pPr>
    </w:p>
    <w:p w:rsidR="00632822" w:rsidRDefault="00632822">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settle the bills with the </w:t>
      </w:r>
      <w:r>
        <w:rPr>
          <w:b/>
          <w:color w:val="000000"/>
          <w:sz w:val="26"/>
          <w:szCs w:val="26"/>
        </w:rPr>
        <w:t>First party</w:t>
      </w:r>
      <w:r>
        <w:rPr>
          <w:color w:val="000000"/>
          <w:sz w:val="26"/>
          <w:szCs w:val="26"/>
        </w:rPr>
        <w:t>.</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color w:val="000000"/>
          <w:sz w:val="26"/>
          <w:szCs w:val="26"/>
        </w:rPr>
        <w:t xml:space="preserve">The water charges will be Rs </w:t>
      </w:r>
      <w:r w:rsidR="002E504C">
        <w:rPr>
          <w:color w:val="000000"/>
          <w:sz w:val="26"/>
          <w:szCs w:val="26"/>
        </w:rPr>
        <w:t>3</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 xml:space="preserve">based on number of heads irrespective of his/her age in each house. The Second Party shall pay this amount to the First Party every month and it is not included in the monthly license fee, </w:t>
      </w:r>
    </w:p>
    <w:p w:rsidR="00632822" w:rsidRDefault="00632822">
      <w:pPr>
        <w:tabs>
          <w:tab w:val="left" w:pos="810"/>
        </w:tabs>
        <w:jc w:val="both"/>
        <w:rPr>
          <w:sz w:val="26"/>
          <w:szCs w:val="26"/>
        </w:rPr>
      </w:pPr>
    </w:p>
    <w:p w:rsidR="00632822" w:rsidRDefault="00632822">
      <w:pPr>
        <w:tabs>
          <w:tab w:val="left" w:pos="810"/>
        </w:tabs>
        <w:ind w:left="810" w:hanging="810"/>
        <w:jc w:val="both"/>
      </w:pPr>
      <w:r>
        <w:rPr>
          <w:b/>
          <w:bCs/>
          <w:color w:val="000000"/>
          <w:sz w:val="26"/>
          <w:szCs w:val="26"/>
          <w:u w:val="single"/>
        </w:rPr>
        <w:t>Maintenance:</w:t>
      </w:r>
    </w:p>
    <w:p w:rsidR="00632822" w:rsidRDefault="00632822">
      <w:pPr>
        <w:tabs>
          <w:tab w:val="left" w:pos="810"/>
        </w:tabs>
        <w:ind w:left="810" w:hanging="810"/>
        <w:jc w:val="both"/>
        <w:rPr>
          <w:b/>
          <w:bCs/>
          <w:sz w:val="26"/>
          <w:szCs w:val="26"/>
          <w:u w:val="single"/>
        </w:rPr>
      </w:pPr>
    </w:p>
    <w:p w:rsidR="00632822"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rsidR="00632822" w:rsidRDefault="00632822">
      <w:pPr>
        <w:numPr>
          <w:ilvl w:val="0"/>
          <w:numId w:val="6"/>
        </w:numPr>
        <w:tabs>
          <w:tab w:val="left" w:pos="810"/>
        </w:tabs>
        <w:ind w:left="810" w:hanging="810"/>
        <w:jc w:val="both"/>
      </w:pPr>
      <w:r>
        <w:rPr>
          <w:color w:val="000000"/>
          <w:sz w:val="26"/>
          <w:szCs w:val="26"/>
        </w:rPr>
        <w:t>Maintenance inside the 1BHK house for example repair works of Carpentry, Plumbing, Electrical or Civil works, is the responsibility of the Second Party and he should bear the cost of labor and material.</w:t>
      </w:r>
    </w:p>
    <w:p w:rsidR="00632822" w:rsidRDefault="00632822">
      <w:pPr>
        <w:tabs>
          <w:tab w:val="left" w:pos="810"/>
        </w:tabs>
        <w:ind w:left="810" w:hanging="810"/>
        <w:jc w:val="both"/>
        <w:rPr>
          <w:b/>
          <w:bCs/>
          <w:sz w:val="26"/>
          <w:szCs w:val="26"/>
          <w:u w:val="single"/>
        </w:rPr>
      </w:pPr>
    </w:p>
    <w:p w:rsidR="00632822" w:rsidRDefault="00632822">
      <w:pPr>
        <w:tabs>
          <w:tab w:val="left" w:pos="810"/>
        </w:tabs>
        <w:ind w:left="810" w:hanging="810"/>
        <w:jc w:val="both"/>
      </w:pPr>
      <w:r>
        <w:rPr>
          <w:b/>
          <w:bCs/>
          <w:color w:val="000000"/>
          <w:sz w:val="26"/>
          <w:szCs w:val="26"/>
          <w:u w:val="single"/>
        </w:rPr>
        <w:t>Cleanliness:</w:t>
      </w:r>
    </w:p>
    <w:p w:rsidR="00632822" w:rsidRDefault="00632822">
      <w:pPr>
        <w:tabs>
          <w:tab w:val="left" w:pos="810"/>
        </w:tabs>
        <w:ind w:left="810" w:hanging="810"/>
        <w:jc w:val="both"/>
        <w:rPr>
          <w:b/>
          <w:sz w:val="26"/>
          <w:szCs w:val="26"/>
        </w:rPr>
      </w:pPr>
    </w:p>
    <w:p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back yard and walk way passage</w:t>
      </w:r>
      <w:r w:rsidRPr="00460113">
        <w:rPr>
          <w:sz w:val="26"/>
          <w:szCs w:val="26"/>
        </w:rPr>
        <w:t>.</w:t>
      </w:r>
    </w:p>
    <w:p w:rsidR="001C2C78" w:rsidRPr="001C2C78" w:rsidRDefault="001C2C78" w:rsidP="001C2C78">
      <w:pPr>
        <w:tabs>
          <w:tab w:val="left" w:pos="810"/>
        </w:tabs>
        <w:ind w:left="810"/>
        <w:jc w:val="both"/>
      </w:pPr>
    </w:p>
    <w:p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rsidR="00632822" w:rsidRDefault="00632822">
      <w:pPr>
        <w:tabs>
          <w:tab w:val="left" w:pos="810"/>
        </w:tabs>
        <w:ind w:left="810" w:hanging="810"/>
        <w:jc w:val="both"/>
      </w:pPr>
      <w:r>
        <w:rPr>
          <w:b/>
          <w:bCs/>
          <w:color w:val="000000"/>
          <w:sz w:val="26"/>
          <w:szCs w:val="26"/>
          <w:u w:val="single"/>
        </w:rPr>
        <w:t>Defaulter:</w:t>
      </w:r>
    </w:p>
    <w:p w:rsidR="00632822" w:rsidRDefault="00632822">
      <w:pPr>
        <w:ind w:left="810"/>
        <w:jc w:val="both"/>
        <w:rPr>
          <w:sz w:val="26"/>
          <w:szCs w:val="26"/>
        </w:rPr>
      </w:pPr>
    </w:p>
    <w:p w:rsidR="00632822"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or more,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rsidR="00632822" w:rsidRDefault="00632822">
      <w:pPr>
        <w:tabs>
          <w:tab w:val="left" w:pos="810"/>
        </w:tabs>
        <w:jc w:val="both"/>
        <w:rPr>
          <w:sz w:val="26"/>
          <w:szCs w:val="26"/>
        </w:rPr>
      </w:pPr>
    </w:p>
    <w:p w:rsidR="0044679C" w:rsidRDefault="0044679C">
      <w:pPr>
        <w:tabs>
          <w:tab w:val="left" w:pos="810"/>
        </w:tabs>
        <w:jc w:val="both"/>
        <w:rPr>
          <w:sz w:val="26"/>
          <w:szCs w:val="26"/>
        </w:rPr>
      </w:pPr>
    </w:p>
    <w:p w:rsidR="00632822" w:rsidRDefault="00632822">
      <w:pPr>
        <w:tabs>
          <w:tab w:val="left" w:pos="810"/>
        </w:tabs>
        <w:jc w:val="both"/>
      </w:pPr>
      <w:r>
        <w:rPr>
          <w:b/>
          <w:bCs/>
          <w:sz w:val="26"/>
          <w:szCs w:val="26"/>
          <w:u w:val="single"/>
        </w:rPr>
        <w:lastRenderedPageBreak/>
        <w:t>General Conditions:</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 or sub</w:t>
      </w:r>
      <w:r w:rsidR="00985A77">
        <w:rPr>
          <w:sz w:val="26"/>
          <w:szCs w:val="26"/>
        </w:rPr>
        <w:t>-</w:t>
      </w:r>
      <w:r>
        <w:rPr>
          <w:sz w:val="26"/>
          <w:szCs w:val="26"/>
        </w:rPr>
        <w:t xml:space="preserve"> let or subject it for unlawful purpose.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 xml:space="preserve">Second Party </w:t>
      </w:r>
      <w:r>
        <w:rPr>
          <w:sz w:val="26"/>
          <w:szCs w:val="26"/>
        </w:rPr>
        <w:t>shall ensure and shall make good to the First Party for any and all damage / loss / defacing of the property / premises.</w:t>
      </w:r>
    </w:p>
    <w:p w:rsidR="00632822" w:rsidRDefault="00632822">
      <w:pPr>
        <w:tabs>
          <w:tab w:val="left" w:pos="810"/>
        </w:tabs>
        <w:jc w:val="both"/>
      </w:pPr>
      <w:r>
        <w:rPr>
          <w:sz w:val="26"/>
          <w:szCs w:val="26"/>
        </w:rPr>
        <w:t xml:space="preserve">                                              </w:t>
      </w:r>
    </w:p>
    <w:p w:rsidR="00632822" w:rsidRDefault="00632822">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LICENSEE will be issued by the LICENSOR the following keys.</w:t>
      </w:r>
    </w:p>
    <w:p w:rsidR="00632822" w:rsidRDefault="00632822">
      <w:pPr>
        <w:numPr>
          <w:ilvl w:val="0"/>
          <w:numId w:val="3"/>
        </w:numPr>
        <w:jc w:val="both"/>
      </w:pPr>
      <w:r>
        <w:rPr>
          <w:sz w:val="26"/>
          <w:szCs w:val="26"/>
        </w:rPr>
        <w:t>One (Original) key of the main door/ Front Entrance door.</w:t>
      </w:r>
    </w:p>
    <w:p w:rsidR="00632822" w:rsidRDefault="00632822" w:rsidP="00985A77">
      <w:pPr>
        <w:numPr>
          <w:ilvl w:val="0"/>
          <w:numId w:val="3"/>
        </w:numPr>
        <w:jc w:val="both"/>
      </w:pPr>
      <w:r>
        <w:rPr>
          <w:sz w:val="26"/>
          <w:szCs w:val="26"/>
        </w:rPr>
        <w:t xml:space="preserve"> One (Duplicate) key of big gate</w:t>
      </w:r>
      <w:r w:rsidRPr="00985A77">
        <w:rPr>
          <w:sz w:val="26"/>
          <w:szCs w:val="26"/>
        </w:rPr>
        <w:t>.</w:t>
      </w:r>
    </w:p>
    <w:p w:rsidR="00632822" w:rsidRDefault="00632822" w:rsidP="00460113">
      <w:pPr>
        <w:ind w:left="1530"/>
        <w:jc w:val="both"/>
      </w:pPr>
    </w:p>
    <w:p w:rsidR="00632822" w:rsidRDefault="00632822">
      <w:pPr>
        <w:ind w:left="720"/>
        <w:jc w:val="both"/>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etc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rsidR="00632822" w:rsidRDefault="00632822">
      <w:pPr>
        <w:tabs>
          <w:tab w:val="left" w:pos="810"/>
        </w:tabs>
        <w:ind w:left="810" w:hanging="810"/>
        <w:jc w:val="both"/>
        <w:rPr>
          <w:sz w:val="26"/>
          <w:szCs w:val="26"/>
        </w:rPr>
      </w:pPr>
    </w:p>
    <w:p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Accordingly, the </w:t>
      </w:r>
      <w:r>
        <w:rPr>
          <w:b/>
          <w:sz w:val="26"/>
          <w:szCs w:val="26"/>
        </w:rPr>
        <w:t xml:space="preserve">First Party </w:t>
      </w:r>
      <w:r>
        <w:rPr>
          <w:sz w:val="26"/>
          <w:szCs w:val="26"/>
        </w:rPr>
        <w:t>shall refund the interest-free deposit, as per terms mention in of this deed/ agreement to the Second Party.</w:t>
      </w:r>
    </w:p>
    <w:p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rsidR="00632822" w:rsidRDefault="00632822">
      <w:pPr>
        <w:pStyle w:val="ListParagraph"/>
        <w:rPr>
          <w:sz w:val="26"/>
          <w:szCs w:val="26"/>
        </w:rPr>
      </w:pPr>
    </w:p>
    <w:p w:rsidR="00632822" w:rsidRDefault="00632822">
      <w:pPr>
        <w:numPr>
          <w:ilvl w:val="0"/>
          <w:numId w:val="6"/>
        </w:numPr>
        <w:tabs>
          <w:tab w:val="left" w:pos="810"/>
        </w:tabs>
        <w:ind w:left="810" w:hanging="810"/>
        <w:jc w:val="both"/>
      </w:pPr>
      <w:r>
        <w:rPr>
          <w:sz w:val="26"/>
          <w:szCs w:val="26"/>
        </w:rPr>
        <w:t>The minimum period of stay of second party is at least 6 months</w:t>
      </w:r>
    </w:p>
    <w:p w:rsidR="00632822" w:rsidRDefault="00632822">
      <w:pPr>
        <w:jc w:val="both"/>
        <w:rPr>
          <w:sz w:val="26"/>
          <w:szCs w:val="26"/>
        </w:rPr>
      </w:pPr>
    </w:p>
    <w:p w:rsidR="00632822" w:rsidRDefault="00632822">
      <w:pPr>
        <w:numPr>
          <w:ilvl w:val="0"/>
          <w:numId w:val="6"/>
        </w:numPr>
        <w:tabs>
          <w:tab w:val="left" w:pos="810"/>
        </w:tabs>
        <w:ind w:left="810" w:hanging="810"/>
        <w:jc w:val="both"/>
      </w:pPr>
      <w:r>
        <w:rPr>
          <w:sz w:val="26"/>
          <w:szCs w:val="26"/>
        </w:rPr>
        <w:lastRenderedPageBreak/>
        <w:t>This agreement is subject to Bangalure Jurisdiction.</w:t>
      </w:r>
    </w:p>
    <w:p w:rsidR="00632822" w:rsidRDefault="00632822">
      <w:pPr>
        <w:tabs>
          <w:tab w:val="left" w:pos="810"/>
        </w:tabs>
        <w:ind w:left="1080"/>
        <w:jc w:val="both"/>
        <w:rPr>
          <w:sz w:val="26"/>
          <w:szCs w:val="26"/>
        </w:rPr>
      </w:pPr>
    </w:p>
    <w:p w:rsidR="00632822" w:rsidRPr="00EC05FB" w:rsidRDefault="00632822">
      <w:pPr>
        <w:numPr>
          <w:ilvl w:val="0"/>
          <w:numId w:val="6"/>
        </w:numPr>
        <w:tabs>
          <w:tab w:val="left" w:pos="810"/>
        </w:tabs>
        <w:ind w:left="810" w:hanging="810"/>
        <w:jc w:val="both"/>
      </w:pPr>
      <w:r>
        <w:rPr>
          <w:sz w:val="26"/>
          <w:szCs w:val="26"/>
        </w:rPr>
        <w:t>Nailing on the tiles or on the wardrobes is strictly not allowed</w:t>
      </w:r>
      <w:r w:rsidR="000C5E03">
        <w:rPr>
          <w:sz w:val="26"/>
          <w:szCs w:val="26"/>
        </w:rPr>
        <w:t>, failing which cost of new shall be recovered from second party.</w:t>
      </w:r>
    </w:p>
    <w:p w:rsidR="00EC05FB" w:rsidRDefault="00EC05FB" w:rsidP="00EC05FB">
      <w:pPr>
        <w:pStyle w:val="ListParagraph"/>
      </w:pPr>
    </w:p>
    <w:p w:rsidR="00EC05FB" w:rsidRDefault="00EC05FB">
      <w:pPr>
        <w:numPr>
          <w:ilvl w:val="0"/>
          <w:numId w:val="6"/>
        </w:numPr>
        <w:tabs>
          <w:tab w:val="left" w:pos="810"/>
        </w:tabs>
        <w:ind w:left="810" w:hanging="810"/>
        <w:jc w:val="both"/>
      </w:pPr>
      <w:r>
        <w:t xml:space="preserve">Pets </w:t>
      </w:r>
      <w:r w:rsidR="00E07D0D">
        <w:t>particularly Dog not allowed.</w:t>
      </w:r>
    </w:p>
    <w:p w:rsidR="00632822" w:rsidRDefault="00632822">
      <w:pPr>
        <w:tabs>
          <w:tab w:val="left" w:pos="810"/>
        </w:tabs>
        <w:ind w:left="1080"/>
        <w:jc w:val="both"/>
        <w:rPr>
          <w:sz w:val="26"/>
          <w:szCs w:val="26"/>
        </w:rPr>
      </w:pPr>
    </w:p>
    <w:p w:rsidR="00632822" w:rsidRDefault="00632822">
      <w:pPr>
        <w:jc w:val="both"/>
      </w:pPr>
      <w:r>
        <w:rPr>
          <w:sz w:val="26"/>
          <w:szCs w:val="26"/>
        </w:rPr>
        <w:t>IN WITNESS WHEREOF THE parties herein have set their hands on the day, month and year above written</w:t>
      </w:r>
    </w:p>
    <w:p w:rsidR="00632822" w:rsidRDefault="00632822">
      <w:pPr>
        <w:jc w:val="center"/>
      </w:pPr>
    </w:p>
    <w:p w:rsidR="00632822" w:rsidRDefault="00632822">
      <w:pPr>
        <w:jc w:val="center"/>
      </w:pPr>
    </w:p>
    <w:p w:rsidR="00632822" w:rsidRDefault="00632822">
      <w:pPr>
        <w:jc w:val="center"/>
      </w:pPr>
    </w:p>
    <w:p w:rsidR="00632822" w:rsidRDefault="002E504C">
      <w:pPr>
        <w:jc w:val="center"/>
      </w:pPr>
      <w:r>
        <w:rPr>
          <w:iCs/>
        </w:rPr>
        <w:t>First Party</w:t>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t xml:space="preserve">      </w:t>
      </w:r>
      <w:r>
        <w:rPr>
          <w:b/>
          <w:sz w:val="22"/>
          <w:szCs w:val="22"/>
        </w:rPr>
        <w:t>Second Party</w:t>
      </w:r>
    </w:p>
    <w:p w:rsidR="00632822" w:rsidRDefault="00632822">
      <w:pPr>
        <w:jc w:val="center"/>
      </w:pPr>
      <w:r>
        <w:rPr>
          <w:iCs/>
          <w:sz w:val="22"/>
          <w:szCs w:val="22"/>
        </w:rPr>
        <w:t>(</w:t>
      </w:r>
      <w:r>
        <w:rPr>
          <w:iCs/>
          <w:sz w:val="16"/>
          <w:szCs w:val="16"/>
        </w:rPr>
        <w:t>Name:</w:t>
      </w:r>
      <w:r>
        <w:rPr>
          <w:iCs/>
          <w:sz w:val="22"/>
          <w:szCs w:val="22"/>
        </w:rPr>
        <w:t xml:space="preserve"> R. Maqsood ).</w:t>
      </w:r>
      <w:r>
        <w:rPr>
          <w:iCs/>
          <w:sz w:val="22"/>
          <w:szCs w:val="22"/>
        </w:rPr>
        <w:tab/>
      </w:r>
      <w:r>
        <w:rPr>
          <w:iCs/>
          <w:sz w:val="22"/>
          <w:szCs w:val="22"/>
        </w:rPr>
        <w:tab/>
        <w:t xml:space="preserve">                                      (</w:t>
      </w:r>
      <w:r>
        <w:rPr>
          <w:b/>
        </w:rPr>
        <w:t xml:space="preserve">Mr. </w:t>
      </w:r>
      <w:r w:rsidR="002E504C">
        <w:rPr>
          <w:b/>
        </w:rPr>
        <w:t>Sri Krishna</w:t>
      </w:r>
      <w:r>
        <w:rPr>
          <w:b/>
        </w:rPr>
        <w:t>)</w:t>
      </w:r>
    </w:p>
    <w:p w:rsidR="00632822" w:rsidRDefault="00632822">
      <w:r>
        <w:rPr>
          <w:sz w:val="22"/>
          <w:szCs w:val="22"/>
        </w:rPr>
        <w:t xml:space="preserve">                                                                   </w:t>
      </w:r>
      <w:r>
        <w:rPr>
          <w:sz w:val="22"/>
          <w:szCs w:val="22"/>
        </w:rPr>
        <w:tab/>
        <w:t xml:space="preserve">                             </w:t>
      </w:r>
    </w:p>
    <w:p w:rsidR="00632822" w:rsidRDefault="00632822">
      <w:pPr>
        <w:jc w:val="both"/>
      </w:pP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u w:val="single"/>
        </w:rPr>
        <w:t>WITNESSES</w:t>
      </w:r>
      <w:r>
        <w:rPr>
          <w:sz w:val="22"/>
          <w:szCs w:val="22"/>
        </w:rPr>
        <w:t xml:space="preserve">:    </w:t>
      </w:r>
    </w:p>
    <w:p w:rsidR="00632822" w:rsidRDefault="00632822">
      <w:pPr>
        <w:jc w:val="both"/>
      </w:pPr>
    </w:p>
    <w:p w:rsidR="00632822" w:rsidRDefault="00632822">
      <w:pPr>
        <w:jc w:val="both"/>
      </w:pPr>
    </w:p>
    <w:p w:rsidR="00632822" w:rsidRDefault="00632822">
      <w:pPr>
        <w:jc w:val="both"/>
      </w:pPr>
      <w:r>
        <w:rPr>
          <w:sz w:val="22"/>
          <w:szCs w:val="22"/>
        </w:rPr>
        <w:t xml:space="preserve">           </w:t>
      </w:r>
    </w:p>
    <w:p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r>
        <w:rPr>
          <w:sz w:val="22"/>
          <w:szCs w:val="22"/>
        </w:rPr>
        <w:tab/>
        <w:t xml:space="preserve"> . . . . . . .</w:t>
      </w:r>
    </w:p>
    <w:p w:rsidR="00632822" w:rsidRDefault="00632822">
      <w:pPr>
        <w:jc w:val="both"/>
      </w:pPr>
      <w:r>
        <w:rPr>
          <w:sz w:val="22"/>
          <w:szCs w:val="22"/>
        </w:rPr>
        <w:t>(Name: Hajeera Tasneem)</w:t>
      </w:r>
      <w:r>
        <w:rPr>
          <w:sz w:val="22"/>
          <w:szCs w:val="22"/>
        </w:rPr>
        <w:tab/>
      </w:r>
      <w:r>
        <w:rPr>
          <w:sz w:val="22"/>
          <w:szCs w:val="22"/>
        </w:rPr>
        <w:tab/>
        <w:t xml:space="preserve">                         (Name: </w:t>
      </w:r>
      <w:r w:rsidR="002E504C">
        <w:rPr>
          <w:sz w:val="22"/>
          <w:szCs w:val="22"/>
        </w:rPr>
        <w:t xml:space="preserve">                            </w:t>
      </w:r>
      <w:r>
        <w:rPr>
          <w:sz w:val="22"/>
          <w:szCs w:val="22"/>
        </w:rPr>
        <w:t>.)</w:t>
      </w:r>
    </w:p>
    <w:p w:rsidR="00632822" w:rsidRDefault="00632822">
      <w:pPr>
        <w:jc w:val="both"/>
        <w:rPr>
          <w:sz w:val="22"/>
          <w:szCs w:val="22"/>
        </w:rPr>
      </w:pPr>
    </w:p>
    <w:p w:rsidR="00632822" w:rsidRDefault="00632822">
      <w:pPr>
        <w:jc w:val="both"/>
        <w:rPr>
          <w:sz w:val="22"/>
          <w:szCs w:val="22"/>
        </w:rPr>
      </w:pPr>
    </w:p>
    <w:p w:rsidR="00632822" w:rsidRDefault="00632822">
      <w:pPr>
        <w:jc w:val="both"/>
        <w:rPr>
          <w:sz w:val="22"/>
          <w:szCs w:val="22"/>
        </w:rPr>
      </w:pPr>
    </w:p>
    <w:p w:rsidR="00632822" w:rsidRDefault="00632822">
      <w:pPr>
        <w:jc w:val="cente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rsidR="00632822" w:rsidRDefault="00632822">
      <w:pPr>
        <w:pageBreakBefore/>
        <w:jc w:val="center"/>
      </w:pPr>
      <w:r>
        <w:rPr>
          <w:b/>
          <w:bCs/>
          <w:u w:val="single"/>
        </w:rPr>
        <w:lastRenderedPageBreak/>
        <w:t xml:space="preserve">SCHEDULE </w:t>
      </w:r>
    </w:p>
    <w:p w:rsidR="00632822" w:rsidRDefault="00632822">
      <w:pPr>
        <w:ind w:left="990"/>
        <w:jc w:val="both"/>
      </w:pPr>
    </w:p>
    <w:p w:rsidR="00632822" w:rsidRDefault="00632822">
      <w:pPr>
        <w:numPr>
          <w:ilvl w:val="0"/>
          <w:numId w:val="2"/>
        </w:numPr>
        <w:ind w:left="990"/>
        <w:jc w:val="both"/>
      </w:pPr>
      <w:r>
        <w:rPr>
          <w:b/>
          <w:u w:val="single"/>
        </w:rPr>
        <w:t>The house is</w:t>
      </w:r>
      <w:r>
        <w:rPr>
          <w:u w:val="single"/>
        </w:rPr>
        <w:t xml:space="preserve"> </w:t>
      </w:r>
      <w:r>
        <w:rPr>
          <w:color w:val="000000"/>
        </w:rPr>
        <w:t>non-air-conditioned having 1 Bed Room, One living hall, one Kitchen, 1 full bath room and 1 Balcony. and a Pantry. Parking place for one SCOOTER only.</w:t>
      </w:r>
    </w:p>
    <w:p w:rsidR="00632822" w:rsidRDefault="00632822">
      <w:pPr>
        <w:ind w:left="990"/>
        <w:jc w:val="both"/>
        <w:rPr>
          <w:color w:val="000000"/>
        </w:rPr>
      </w:pPr>
    </w:p>
    <w:p w:rsidR="00632822" w:rsidRPr="005E1482" w:rsidRDefault="00632822" w:rsidP="005E1482">
      <w:pPr>
        <w:numPr>
          <w:ilvl w:val="0"/>
          <w:numId w:val="2"/>
        </w:numPr>
        <w:ind w:left="990"/>
        <w:jc w:val="both"/>
      </w:pPr>
      <w:r>
        <w:rPr>
          <w:b/>
          <w:color w:val="000000"/>
          <w:u w:val="single"/>
        </w:rPr>
        <w:t xml:space="preserve">Semi furnished 1BHK </w:t>
      </w:r>
      <w:r>
        <w:rPr>
          <w:b/>
          <w:u w:val="single"/>
        </w:rPr>
        <w:t>House</w:t>
      </w:r>
      <w:r>
        <w:rPr>
          <w:color w:val="000000"/>
          <w:u w:val="single"/>
        </w:rPr>
        <w:t xml:space="preserve"> </w:t>
      </w:r>
      <w:r>
        <w:rPr>
          <w:b/>
          <w:color w:val="000000"/>
        </w:rPr>
        <w:t>:</w:t>
      </w:r>
      <w:r>
        <w:rPr>
          <w:color w:val="000000"/>
        </w:rPr>
        <w:t xml:space="preserve"> </w:t>
      </w:r>
    </w:p>
    <w:p w:rsidR="00632822" w:rsidRDefault="00632822">
      <w:pPr>
        <w:ind w:left="1627" w:right="187"/>
      </w:pPr>
      <w:r>
        <w:t>The house is being provided with the following:</w:t>
      </w:r>
    </w:p>
    <w:p w:rsidR="00632822" w:rsidRDefault="00632822">
      <w:pPr>
        <w:ind w:left="1627" w:right="187"/>
      </w:pPr>
      <w:r>
        <w:rPr>
          <w:b/>
          <w:u w:val="single"/>
        </w:rPr>
        <w:t>Hall</w:t>
      </w:r>
    </w:p>
    <w:p w:rsidR="00632822" w:rsidRDefault="00632822">
      <w:pPr>
        <w:numPr>
          <w:ilvl w:val="0"/>
          <w:numId w:val="5"/>
        </w:numPr>
        <w:ind w:right="187"/>
      </w:pPr>
      <w:r>
        <w:rPr>
          <w:color w:val="000000"/>
        </w:rPr>
        <w:t>The main entrance door has a door lock with handle with two tower bolts and magnet stopper on the inner face of the door. The lock has a handle on the external and internal face of the door.</w:t>
      </w:r>
    </w:p>
    <w:p w:rsidR="00632822" w:rsidRDefault="00632822">
      <w:pPr>
        <w:numPr>
          <w:ilvl w:val="0"/>
          <w:numId w:val="5"/>
        </w:numPr>
        <w:ind w:right="187"/>
      </w:pPr>
      <w:r>
        <w:rPr>
          <w:color w:val="000000"/>
        </w:rPr>
        <w:t>Two tube lights and one Call bell.</w:t>
      </w:r>
    </w:p>
    <w:p w:rsidR="00632822" w:rsidRDefault="00632822">
      <w:pPr>
        <w:numPr>
          <w:ilvl w:val="0"/>
          <w:numId w:val="5"/>
        </w:numPr>
        <w:ind w:right="187"/>
      </w:pPr>
      <w:r>
        <w:rPr>
          <w:color w:val="000000"/>
        </w:rPr>
        <w:t>Two Ceiling fans</w:t>
      </w:r>
    </w:p>
    <w:p w:rsidR="00632822" w:rsidRDefault="00632822">
      <w:pPr>
        <w:numPr>
          <w:ilvl w:val="0"/>
          <w:numId w:val="5"/>
        </w:numPr>
        <w:ind w:right="187"/>
      </w:pPr>
      <w:r>
        <w:rPr>
          <w:color w:val="000000"/>
        </w:rPr>
        <w:t>Two curtain rods for door/window</w:t>
      </w:r>
    </w:p>
    <w:p w:rsidR="00632822" w:rsidRDefault="00632822">
      <w:pPr>
        <w:ind w:left="1627" w:right="187"/>
      </w:pPr>
      <w:r>
        <w:rPr>
          <w:b/>
          <w:u w:val="single"/>
        </w:rPr>
        <w:t>Bedroom</w:t>
      </w:r>
    </w:p>
    <w:p w:rsidR="00632822" w:rsidRDefault="00632822">
      <w:pPr>
        <w:numPr>
          <w:ilvl w:val="0"/>
          <w:numId w:val="5"/>
        </w:numPr>
        <w:ind w:right="187"/>
      </w:pPr>
      <w:r>
        <w:t>Built in Wardrobes with shutters, handles and cloth hanging rods</w:t>
      </w:r>
      <w:r w:rsidR="00D00A8C">
        <w:t xml:space="preserve"> and a dressing mirror.</w:t>
      </w:r>
    </w:p>
    <w:p w:rsidR="00632822" w:rsidRDefault="00632822">
      <w:pPr>
        <w:numPr>
          <w:ilvl w:val="0"/>
          <w:numId w:val="5"/>
        </w:numPr>
        <w:ind w:right="187"/>
      </w:pPr>
      <w:r>
        <w:rPr>
          <w:color w:val="000000"/>
        </w:rPr>
        <w:t>Built in cabinets with shutters above the wardrobes in the bedroom</w:t>
      </w:r>
    </w:p>
    <w:p w:rsidR="00632822" w:rsidRDefault="00632822">
      <w:pPr>
        <w:numPr>
          <w:ilvl w:val="0"/>
          <w:numId w:val="5"/>
        </w:numPr>
        <w:ind w:right="187"/>
      </w:pPr>
      <w:r>
        <w:rPr>
          <w:color w:val="000000"/>
        </w:rPr>
        <w:t>The bed room is provided with one tube light.</w:t>
      </w:r>
    </w:p>
    <w:p w:rsidR="00632822" w:rsidRDefault="00632822">
      <w:pPr>
        <w:numPr>
          <w:ilvl w:val="0"/>
          <w:numId w:val="5"/>
        </w:numPr>
        <w:ind w:right="187"/>
      </w:pPr>
      <w:r>
        <w:rPr>
          <w:color w:val="000000"/>
        </w:rPr>
        <w:t>One ceiling fan in the bed room.</w:t>
      </w:r>
    </w:p>
    <w:p w:rsidR="00632822" w:rsidRDefault="00632822">
      <w:pPr>
        <w:numPr>
          <w:ilvl w:val="0"/>
          <w:numId w:val="5"/>
        </w:numPr>
        <w:ind w:right="187"/>
      </w:pPr>
      <w:r>
        <w:rPr>
          <w:color w:val="000000"/>
        </w:rPr>
        <w:t>One rod fitted with clamps for window curtains in the bed room</w:t>
      </w:r>
    </w:p>
    <w:p w:rsidR="00632822" w:rsidRDefault="00632822">
      <w:pPr>
        <w:numPr>
          <w:ilvl w:val="0"/>
          <w:numId w:val="5"/>
        </w:numPr>
        <w:ind w:right="187"/>
      </w:pPr>
      <w:r>
        <w:rPr>
          <w:color w:val="000000"/>
        </w:rPr>
        <w:t>Bedroom door is fitted with door lock with handles in and outside and 2 tower bolts each door.</w:t>
      </w:r>
    </w:p>
    <w:p w:rsidR="00632822" w:rsidRDefault="00632822">
      <w:pPr>
        <w:ind w:left="1627" w:right="187"/>
      </w:pPr>
      <w:bookmarkStart w:id="5" w:name="_Hlk12734770"/>
      <w:r>
        <w:rPr>
          <w:b/>
          <w:u w:val="single"/>
        </w:rPr>
        <w:t>(Bathroom)</w:t>
      </w:r>
    </w:p>
    <w:bookmarkEnd w:id="5"/>
    <w:p w:rsidR="00632822" w:rsidRDefault="00632822">
      <w:pPr>
        <w:numPr>
          <w:ilvl w:val="0"/>
          <w:numId w:val="5"/>
        </w:numPr>
        <w:ind w:right="187"/>
      </w:pPr>
      <w:r>
        <w:t>One hot water geyser – Capacity 15 liters in the bath room.</w:t>
      </w:r>
    </w:p>
    <w:p w:rsidR="00632822" w:rsidRDefault="00632822">
      <w:pPr>
        <w:numPr>
          <w:ilvl w:val="0"/>
          <w:numId w:val="5"/>
        </w:numPr>
        <w:ind w:right="187"/>
      </w:pPr>
      <w:r>
        <w:rPr>
          <w:color w:val="000000"/>
        </w:rPr>
        <w:t>Bathroom is provided with a mosquito mesh with frame on the ventilator.</w:t>
      </w:r>
    </w:p>
    <w:p w:rsidR="00632822" w:rsidRDefault="00632822">
      <w:pPr>
        <w:numPr>
          <w:ilvl w:val="0"/>
          <w:numId w:val="5"/>
        </w:numPr>
        <w:ind w:right="187"/>
      </w:pPr>
      <w:r>
        <w:rPr>
          <w:color w:val="000000"/>
        </w:rPr>
        <w:t>Overhead shower and shower mixer for hot and cold water.</w:t>
      </w:r>
    </w:p>
    <w:p w:rsidR="00632822" w:rsidRDefault="00632822">
      <w:pPr>
        <w:numPr>
          <w:ilvl w:val="0"/>
          <w:numId w:val="5"/>
        </w:numPr>
        <w:ind w:right="187"/>
      </w:pPr>
      <w:r>
        <w:rPr>
          <w:color w:val="000000"/>
        </w:rPr>
        <w:t>One commode with low level tank and a hand spray</w:t>
      </w:r>
    </w:p>
    <w:p w:rsidR="00632822" w:rsidRDefault="00632822">
      <w:pPr>
        <w:numPr>
          <w:ilvl w:val="0"/>
          <w:numId w:val="5"/>
        </w:numPr>
        <w:ind w:right="187"/>
      </w:pPr>
      <w:r>
        <w:rPr>
          <w:color w:val="000000"/>
        </w:rPr>
        <w:t>One Mirror above the wash basin</w:t>
      </w:r>
    </w:p>
    <w:p w:rsidR="00632822" w:rsidRDefault="00632822">
      <w:pPr>
        <w:numPr>
          <w:ilvl w:val="0"/>
          <w:numId w:val="5"/>
        </w:numPr>
        <w:ind w:right="187"/>
      </w:pPr>
      <w:r>
        <w:rPr>
          <w:color w:val="000000"/>
        </w:rPr>
        <w:t xml:space="preserve">One </w:t>
      </w:r>
      <w:r w:rsidR="00D00A8C">
        <w:rPr>
          <w:color w:val="000000"/>
        </w:rPr>
        <w:t>LED Tube light</w:t>
      </w:r>
    </w:p>
    <w:p w:rsidR="00632822" w:rsidRPr="005E1482" w:rsidRDefault="00632822">
      <w:pPr>
        <w:numPr>
          <w:ilvl w:val="0"/>
          <w:numId w:val="5"/>
        </w:numPr>
        <w:ind w:right="187"/>
      </w:pPr>
      <w:r>
        <w:rPr>
          <w:color w:val="000000"/>
        </w:rPr>
        <w:t>One trap grating in the bath room.</w:t>
      </w:r>
    </w:p>
    <w:p w:rsidR="005E1482" w:rsidRPr="005E1482" w:rsidRDefault="005E1482">
      <w:pPr>
        <w:numPr>
          <w:ilvl w:val="0"/>
          <w:numId w:val="5"/>
        </w:numPr>
        <w:ind w:right="187"/>
      </w:pPr>
      <w:r>
        <w:rPr>
          <w:color w:val="000000"/>
        </w:rPr>
        <w:t>One soap/ shampoo stand.</w:t>
      </w:r>
    </w:p>
    <w:p w:rsidR="005E1482" w:rsidRDefault="005E1482" w:rsidP="005E1482">
      <w:pPr>
        <w:ind w:left="1627" w:right="187"/>
      </w:pPr>
      <w:r w:rsidRPr="005E1482">
        <w:rPr>
          <w:b/>
          <w:u w:val="single"/>
        </w:rPr>
        <w:t>(</w:t>
      </w:r>
      <w:r>
        <w:rPr>
          <w:b/>
          <w:u w:val="single"/>
        </w:rPr>
        <w:t>Hand wash area</w:t>
      </w:r>
      <w:r w:rsidRPr="005E1482">
        <w:rPr>
          <w:b/>
          <w:u w:val="single"/>
        </w:rPr>
        <w:t>)</w:t>
      </w:r>
    </w:p>
    <w:p w:rsidR="00632822" w:rsidRDefault="00632822">
      <w:pPr>
        <w:numPr>
          <w:ilvl w:val="0"/>
          <w:numId w:val="5"/>
        </w:numPr>
        <w:ind w:right="187"/>
      </w:pPr>
      <w:r>
        <w:rPr>
          <w:color w:val="000000"/>
        </w:rPr>
        <w:t>One washbasin with full pedestal &amp; one Stainless steel tap</w:t>
      </w:r>
    </w:p>
    <w:p w:rsidR="00632822" w:rsidRPr="005E1482" w:rsidRDefault="00632822">
      <w:pPr>
        <w:numPr>
          <w:ilvl w:val="0"/>
          <w:numId w:val="5"/>
        </w:numPr>
        <w:ind w:right="187"/>
      </w:pPr>
      <w:r>
        <w:rPr>
          <w:color w:val="000000"/>
        </w:rPr>
        <w:t xml:space="preserve">One </w:t>
      </w:r>
      <w:r w:rsidR="005E1482">
        <w:rPr>
          <w:color w:val="000000"/>
        </w:rPr>
        <w:t>LED Tube Light in the ceiling</w:t>
      </w:r>
    </w:p>
    <w:p w:rsidR="005E1482" w:rsidRDefault="005E1482">
      <w:pPr>
        <w:numPr>
          <w:ilvl w:val="0"/>
          <w:numId w:val="5"/>
        </w:numPr>
        <w:ind w:right="187"/>
      </w:pPr>
      <w:r>
        <w:rPr>
          <w:color w:val="000000"/>
        </w:rPr>
        <w:t xml:space="preserve">One wall mounted cupboard. </w:t>
      </w:r>
    </w:p>
    <w:p w:rsidR="00632822" w:rsidRDefault="00632822">
      <w:pPr>
        <w:ind w:left="1627" w:right="187"/>
      </w:pPr>
      <w:r>
        <w:rPr>
          <w:b/>
          <w:color w:val="000000"/>
          <w:u w:val="single"/>
        </w:rPr>
        <w:t>Kitchen</w:t>
      </w:r>
    </w:p>
    <w:p w:rsidR="00632822" w:rsidRDefault="00632822">
      <w:pPr>
        <w:numPr>
          <w:ilvl w:val="0"/>
          <w:numId w:val="5"/>
        </w:numPr>
        <w:ind w:right="187"/>
      </w:pPr>
      <w:r>
        <w:rPr>
          <w:color w:val="000000"/>
        </w:rPr>
        <w:t xml:space="preserve">Built in cabinets under the working platform &amp; </w:t>
      </w:r>
      <w:r w:rsidR="005E1482">
        <w:rPr>
          <w:color w:val="000000"/>
        </w:rPr>
        <w:t>Two</w:t>
      </w:r>
      <w:r>
        <w:rPr>
          <w:color w:val="000000"/>
        </w:rPr>
        <w:t xml:space="preserve"> number</w:t>
      </w:r>
      <w:r w:rsidR="005E1482">
        <w:rPr>
          <w:color w:val="000000"/>
        </w:rPr>
        <w:t>s</w:t>
      </w:r>
      <w:r>
        <w:rPr>
          <w:color w:val="000000"/>
        </w:rPr>
        <w:t xml:space="preserve"> of wall mounted cabinet above the kitchen platform.</w:t>
      </w:r>
    </w:p>
    <w:p w:rsidR="00632822" w:rsidRDefault="00632822">
      <w:pPr>
        <w:numPr>
          <w:ilvl w:val="0"/>
          <w:numId w:val="5"/>
        </w:numPr>
        <w:ind w:right="187"/>
      </w:pPr>
      <w:r>
        <w:rPr>
          <w:color w:val="000000"/>
        </w:rPr>
        <w:t>One stainless steel sink (Single bowl –single drain) is fitted to the Kitchen Platform with a stainless steel tap.</w:t>
      </w:r>
    </w:p>
    <w:p w:rsidR="00632822" w:rsidRDefault="00632822">
      <w:pPr>
        <w:numPr>
          <w:ilvl w:val="0"/>
          <w:numId w:val="5"/>
        </w:numPr>
        <w:ind w:right="187"/>
      </w:pPr>
      <w:r>
        <w:rPr>
          <w:color w:val="000000"/>
        </w:rPr>
        <w:t>One  tube light is fitted in the kitchen</w:t>
      </w:r>
    </w:p>
    <w:p w:rsidR="00632822" w:rsidRDefault="00632822" w:rsidP="005E1482">
      <w:pPr>
        <w:numPr>
          <w:ilvl w:val="0"/>
          <w:numId w:val="5"/>
        </w:numPr>
        <w:ind w:right="187"/>
      </w:pPr>
      <w:r>
        <w:rPr>
          <w:color w:val="000000"/>
        </w:rPr>
        <w:t>One Electric chimney in the kitchen</w:t>
      </w:r>
    </w:p>
    <w:p w:rsidR="00632822" w:rsidRDefault="00632822">
      <w:pPr>
        <w:jc w:val="both"/>
      </w:pPr>
      <w:r>
        <w:rPr>
          <w:b/>
          <w:iCs/>
          <w:sz w:val="22"/>
          <w:szCs w:val="22"/>
        </w:rPr>
        <w:t>R. Maqsood</w:t>
      </w:r>
      <w:r>
        <w:rPr>
          <w:iCs/>
          <w:sz w:val="22"/>
          <w:szCs w:val="22"/>
        </w:rPr>
        <w:tab/>
      </w:r>
      <w:r>
        <w:rPr>
          <w:iCs/>
          <w:sz w:val="22"/>
          <w:szCs w:val="22"/>
        </w:rPr>
        <w:tab/>
        <w:t xml:space="preserve">                                       </w:t>
      </w:r>
    </w:p>
    <w:p w:rsidR="00632822" w:rsidRDefault="00632822">
      <w:pPr>
        <w:ind w:left="5220" w:hanging="5220"/>
      </w:pPr>
      <w:r>
        <w:rPr>
          <w:iCs/>
          <w:sz w:val="22"/>
          <w:szCs w:val="22"/>
        </w:rPr>
        <w:t xml:space="preserve">                                                                                              (</w:t>
      </w:r>
      <w:r>
        <w:rPr>
          <w:b/>
        </w:rPr>
        <w:t xml:space="preserve">Mr. </w:t>
      </w:r>
      <w:r w:rsidR="002E504C">
        <w:rPr>
          <w:b/>
        </w:rPr>
        <w:t>Sri Krishna</w:t>
      </w:r>
      <w:r>
        <w:rPr>
          <w:b/>
        </w:rPr>
        <w:t>)</w:t>
      </w:r>
    </w:p>
    <w:p w:rsidR="00632822" w:rsidRDefault="00632822">
      <w:pPr>
        <w:ind w:left="5220" w:hanging="5220"/>
      </w:pPr>
      <w:r>
        <w:rPr>
          <w:b/>
          <w:sz w:val="22"/>
          <w:szCs w:val="22"/>
        </w:rPr>
        <w:t>First Party</w:t>
      </w:r>
      <w:r>
        <w:rPr>
          <w:sz w:val="22"/>
          <w:szCs w:val="22"/>
        </w:rPr>
        <w:tab/>
      </w:r>
      <w:r>
        <w:rPr>
          <w:b/>
          <w:sz w:val="22"/>
          <w:szCs w:val="22"/>
        </w:rPr>
        <w:t>Second Party</w:t>
      </w:r>
    </w:p>
    <w:p w:rsidR="00632822" w:rsidRDefault="00632822">
      <w:pPr>
        <w:ind w:left="5220" w:hanging="4500"/>
        <w:rPr>
          <w:b/>
          <w:sz w:val="22"/>
          <w:szCs w:val="22"/>
        </w:rPr>
      </w:pPr>
    </w:p>
    <w:p w:rsidR="00632822" w:rsidRDefault="00632822">
      <w:pPr>
        <w:ind w:right="-180"/>
        <w:jc w:val="center"/>
      </w:pPr>
      <w:r>
        <w:rPr>
          <w:b/>
          <w:sz w:val="22"/>
          <w:szCs w:val="22"/>
        </w:rPr>
        <w:t>- - - - -</w:t>
      </w:r>
    </w:p>
    <w:p w:rsidR="00632822" w:rsidRDefault="00632822">
      <w:pPr>
        <w:ind w:right="-180"/>
        <w:jc w:val="both"/>
      </w:pPr>
    </w:p>
    <w:sectPr w:rsidR="00632822">
      <w:headerReference w:type="default" r:id="rId7"/>
      <w:headerReference w:type="first" r:id="rId8"/>
      <w:pgSz w:w="11906" w:h="16838"/>
      <w:pgMar w:top="1440" w:right="1440" w:bottom="1440" w:left="1440"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41A" w:rsidRDefault="00FE041A">
      <w:r>
        <w:separator/>
      </w:r>
    </w:p>
  </w:endnote>
  <w:endnote w:type="continuationSeparator" w:id="0">
    <w:p w:rsidR="00FE041A" w:rsidRDefault="00FE0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41A" w:rsidRDefault="00FE041A">
      <w:r>
        <w:separator/>
      </w:r>
    </w:p>
  </w:footnote>
  <w:footnote w:type="continuationSeparator" w:id="0">
    <w:p w:rsidR="00FE041A" w:rsidRDefault="00FE04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4E67E9">
    <w:pPr>
      <w:pStyle w:val="Header"/>
    </w:pPr>
    <w:r>
      <w:rPr>
        <w:noProof/>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" stroked="f">
              <v:fill opacity="0"/>
              <v:textbox inset="0,0,0,0">
                <w:txbxContent>
                  <w:p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C5E03"/>
    <w:rsid w:val="000D3D94"/>
    <w:rsid w:val="00132009"/>
    <w:rsid w:val="00195908"/>
    <w:rsid w:val="001C2C78"/>
    <w:rsid w:val="002034F4"/>
    <w:rsid w:val="00231AE6"/>
    <w:rsid w:val="00243A9C"/>
    <w:rsid w:val="002E504C"/>
    <w:rsid w:val="002E6A9D"/>
    <w:rsid w:val="00304E11"/>
    <w:rsid w:val="003A7F87"/>
    <w:rsid w:val="003E667C"/>
    <w:rsid w:val="0044679C"/>
    <w:rsid w:val="00460113"/>
    <w:rsid w:val="004B339D"/>
    <w:rsid w:val="004E67E9"/>
    <w:rsid w:val="004F6590"/>
    <w:rsid w:val="00587120"/>
    <w:rsid w:val="005A1680"/>
    <w:rsid w:val="005D34E1"/>
    <w:rsid w:val="005E1482"/>
    <w:rsid w:val="005E3C8B"/>
    <w:rsid w:val="005E7C6E"/>
    <w:rsid w:val="005F72D2"/>
    <w:rsid w:val="00631E74"/>
    <w:rsid w:val="00632822"/>
    <w:rsid w:val="00664329"/>
    <w:rsid w:val="00705285"/>
    <w:rsid w:val="00746EA6"/>
    <w:rsid w:val="007C5BC9"/>
    <w:rsid w:val="007D7A33"/>
    <w:rsid w:val="007E5F2A"/>
    <w:rsid w:val="00861012"/>
    <w:rsid w:val="009316DA"/>
    <w:rsid w:val="00963271"/>
    <w:rsid w:val="00985A77"/>
    <w:rsid w:val="009878CA"/>
    <w:rsid w:val="00996867"/>
    <w:rsid w:val="00CD5E35"/>
    <w:rsid w:val="00CF4694"/>
    <w:rsid w:val="00D00A8C"/>
    <w:rsid w:val="00D86D30"/>
    <w:rsid w:val="00D96F4A"/>
    <w:rsid w:val="00DA543E"/>
    <w:rsid w:val="00DE3235"/>
    <w:rsid w:val="00E07D0D"/>
    <w:rsid w:val="00E33C79"/>
    <w:rsid w:val="00EC05FB"/>
    <w:rsid w:val="00F4298B"/>
    <w:rsid w:val="00F81D3B"/>
    <w:rsid w:val="00FE041A"/>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810AD0C"/>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14</cp:revision>
  <cp:lastPrinted>2016-10-19T19:26:00Z</cp:lastPrinted>
  <dcterms:created xsi:type="dcterms:W3CDTF">2014-06-25T21:34:00Z</dcterms:created>
  <dcterms:modified xsi:type="dcterms:W3CDTF">2020-01-26T01:08:00Z</dcterms:modified>
</cp:coreProperties>
</file>